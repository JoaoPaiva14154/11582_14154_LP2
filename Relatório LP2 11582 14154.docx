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r w:rsidRPr="000D7293">
        <w:rPr>
          <w:noProof/>
          <w:lang w:val="pt-PT" w:eastAsia="pt-PT"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53516025" w14:textId="7EC9B2F7" w:rsidR="002F46F2" w:rsidRPr="000D7293" w:rsidRDefault="003A585A" w:rsidP="003A585A">
      <w:pPr>
        <w:pStyle w:val="Ttulo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Gestão de um Serviço de Urgências</w:t>
      </w:r>
    </w:p>
    <w:p w14:paraId="73E24C3F" w14:textId="3F86677B" w:rsidR="002F46F2" w:rsidRDefault="003A585A" w:rsidP="003A585A">
      <w:pPr>
        <w:pStyle w:val="AllCapsCentered"/>
        <w:spacing w:before="0" w:line="360" w:lineRule="auto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José Paulo Coutinho Antunes</w:t>
      </w:r>
    </w:p>
    <w:p w14:paraId="56067233" w14:textId="55EE0A5E" w:rsidR="003A585A" w:rsidRPr="000D7293" w:rsidRDefault="003A585A" w:rsidP="003A585A">
      <w:pPr>
        <w:pStyle w:val="AllCapsCentered"/>
        <w:spacing w:before="0" w:line="360" w:lineRule="auto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João Carvalho de oliveira paiva</w:t>
      </w:r>
    </w:p>
    <w:p w14:paraId="6914AA4C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051B1F78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2A20BFF7" w14:textId="77777777" w:rsidR="003A585A" w:rsidRDefault="003A585A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</w:p>
    <w:p w14:paraId="3D563ED5" w14:textId="6FD56F43" w:rsidR="00535585" w:rsidRDefault="007C7F01" w:rsidP="00623550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 w:rsidR="003A585A">
        <w:rPr>
          <w:rFonts w:ascii="Cambria" w:hAnsi="Cambria" w:cs="Arial"/>
          <w:color w:val="365F91"/>
          <w:szCs w:val="40"/>
          <w:lang w:val="pt-PT"/>
        </w:rPr>
        <w:t>11582</w:t>
      </w:r>
    </w:p>
    <w:p w14:paraId="05FC87DA" w14:textId="7BB22BA0" w:rsidR="003A585A" w:rsidRPr="000D7293" w:rsidRDefault="003A585A" w:rsidP="003A585A">
      <w:pPr>
        <w:pStyle w:val="AllCapsCentered"/>
        <w:spacing w:line="100" w:lineRule="atLeast"/>
        <w:jc w:val="right"/>
        <w:rPr>
          <w:rFonts w:ascii="Cambria" w:hAnsi="Cambria" w:cs="Arial"/>
          <w:color w:val="365F91"/>
          <w:szCs w:val="40"/>
          <w:lang w:val="pt-PT"/>
        </w:rPr>
      </w:pP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nº </w:t>
      </w:r>
      <w:r>
        <w:rPr>
          <w:rFonts w:ascii="Cambria" w:hAnsi="Cambria" w:cs="Arial"/>
          <w:color w:val="365F91"/>
          <w:szCs w:val="40"/>
          <w:lang w:val="pt-PT"/>
        </w:rPr>
        <w:t>14154</w:t>
      </w: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6BDE6290" w:rsidR="007C7F01" w:rsidRPr="000D7293" w:rsidRDefault="003A585A" w:rsidP="003A585A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Barcelos, abril</w:t>
      </w:r>
      <w:r w:rsidR="007C7F01" w:rsidRPr="000D7293">
        <w:rPr>
          <w:rFonts w:ascii="Cambria" w:hAnsi="Cambria" w:cs="Arial"/>
          <w:color w:val="17365D"/>
          <w:lang w:val="pt-PT"/>
        </w:rPr>
        <w:t xml:space="preserve"> de </w:t>
      </w:r>
      <w:r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bookmarkStart w:id="0" w:name="_GoBack"/>
    <w:bookmarkEnd w:id="0"/>
    <w:p w14:paraId="1684C44D" w14:textId="74F5F722" w:rsidR="00932779" w:rsidRDefault="002F46F2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hyperlink w:anchor="_Toc42033800" w:history="1">
        <w:r w:rsidR="00932779" w:rsidRPr="006F3AF3">
          <w:rPr>
            <w:rStyle w:val="Hiperligao"/>
            <w:noProof/>
          </w:rPr>
          <w:t>Introdução</w:t>
        </w:r>
        <w:r w:rsidR="00932779">
          <w:rPr>
            <w:noProof/>
          </w:rPr>
          <w:tab/>
        </w:r>
        <w:r w:rsidR="00932779">
          <w:rPr>
            <w:noProof/>
          </w:rPr>
          <w:fldChar w:fldCharType="begin"/>
        </w:r>
        <w:r w:rsidR="00932779">
          <w:rPr>
            <w:noProof/>
          </w:rPr>
          <w:instrText xml:space="preserve"> PAGEREF _Toc42033800 \h </w:instrText>
        </w:r>
        <w:r w:rsidR="00932779">
          <w:rPr>
            <w:noProof/>
          </w:rPr>
        </w:r>
        <w:r w:rsidR="00932779">
          <w:rPr>
            <w:noProof/>
          </w:rPr>
          <w:fldChar w:fldCharType="separate"/>
        </w:r>
        <w:r w:rsidR="00932779">
          <w:rPr>
            <w:noProof/>
          </w:rPr>
          <w:t>1</w:t>
        </w:r>
        <w:r w:rsidR="00932779">
          <w:rPr>
            <w:noProof/>
          </w:rPr>
          <w:fldChar w:fldCharType="end"/>
        </w:r>
      </w:hyperlink>
    </w:p>
    <w:p w14:paraId="7E6B8CCB" w14:textId="3515E089" w:rsidR="00932779" w:rsidRDefault="00932779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2033801" w:history="1">
        <w:r w:rsidRPr="006F3AF3">
          <w:rPr>
            <w:rStyle w:val="Hiperligao"/>
            <w:noProof/>
          </w:rPr>
          <w:t>Análise do programa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_Toc42033801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F054B3E" w14:textId="080F8BC4" w:rsidR="00932779" w:rsidRDefault="00932779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2033802" w:history="1">
        <w:r w:rsidRPr="006F3AF3">
          <w:rPr>
            <w:rStyle w:val="Hiperligao"/>
            <w:noProof/>
          </w:rPr>
          <w:t>Classes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_Toc42033802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9248156" w14:textId="05E532E1" w:rsidR="00932779" w:rsidRDefault="00932779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2033803" w:history="1">
        <w:r w:rsidRPr="006F3AF3">
          <w:rPr>
            <w:rStyle w:val="Hiperligao"/>
            <w:noProof/>
          </w:rPr>
          <w:t>Conclusão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_Toc42033803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88284CD" w14:textId="10A62BB6" w:rsidR="00932779" w:rsidRDefault="00932779">
      <w:pPr>
        <w:pStyle w:val="ndice1"/>
        <w:rPr>
          <w:rFonts w:asciiTheme="minorHAnsi" w:eastAsiaTheme="minorEastAsia" w:hAnsiTheme="minorHAnsi" w:cstheme="minorBidi"/>
          <w:bCs w:val="0"/>
          <w:smallCaps w:val="0"/>
          <w:noProof/>
          <w:kern w:val="0"/>
          <w:sz w:val="22"/>
          <w:szCs w:val="22"/>
          <w:lang w:val="pt-PT" w:eastAsia="pt-PT" w:bidi="ar-SA"/>
        </w:rPr>
      </w:pPr>
      <w:hyperlink w:anchor="_Toc42033804" w:history="1">
        <w:r w:rsidRPr="006F3AF3">
          <w:rPr>
            <w:rStyle w:val="Hiperligao"/>
            <w:noProof/>
          </w:rPr>
          <w:t>Bibliografia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_Toc42033804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EBE694D" w14:textId="4AA77D75" w:rsidR="003A5CCC" w:rsidRDefault="002F46F2" w:rsidP="0002726E">
      <w:pPr>
        <w:pStyle w:val="ndice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7B5ECDA6" w14:textId="77777777" w:rsidR="003A5CCC" w:rsidRDefault="003A5CCC">
      <w:pPr>
        <w:suppressAutoHyphens w:val="0"/>
        <w:spacing w:before="0" w:line="240" w:lineRule="auto"/>
        <w:jc w:val="left"/>
        <w:rPr>
          <w:rFonts w:cs="Arial"/>
          <w:bCs/>
          <w:smallCaps/>
          <w:sz w:val="24"/>
          <w:szCs w:val="24"/>
          <w:lang w:val="pt-PT"/>
        </w:rPr>
      </w:pPr>
      <w:r>
        <w:rPr>
          <w:lang w:val="pt-PT"/>
        </w:rPr>
        <w:br w:type="page"/>
      </w:r>
    </w:p>
    <w:p w14:paraId="79DA812A" w14:textId="77777777" w:rsidR="002F46F2" w:rsidRPr="000D7293" w:rsidRDefault="002F46F2" w:rsidP="003D1248">
      <w:pPr>
        <w:pStyle w:val="Seccao"/>
      </w:pPr>
      <w:r w:rsidRPr="000D7293">
        <w:lastRenderedPageBreak/>
        <w:t>Lista de Tabelas</w:t>
      </w:r>
    </w:p>
    <w:p w14:paraId="4E9A326D" w14:textId="77777777" w:rsidR="002F46F2" w:rsidRPr="000D7293" w:rsidRDefault="002F46F2" w:rsidP="003D1248">
      <w:pPr>
        <w:rPr>
          <w:lang w:val="pt-PT"/>
        </w:rPr>
        <w:sectPr w:rsidR="002F46F2" w:rsidRPr="000D7293" w:rsidSect="003D1248">
          <w:footerReference w:type="default" r:id="rId10"/>
          <w:type w:val="oddPage"/>
          <w:pgSz w:w="11905" w:h="16837"/>
          <w:pgMar w:top="1701" w:right="1247" w:bottom="1134" w:left="1814" w:header="720" w:footer="720" w:gutter="227"/>
          <w:pgNumType w:fmt="upperRoman" w:start="1"/>
          <w:cols w:space="720"/>
          <w:docGrid w:linePitch="240" w:charSpace="36864"/>
        </w:sect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\c "" </w:instrText>
      </w:r>
      <w:r w:rsidRPr="000D7293">
        <w:rPr>
          <w:lang w:val="pt-PT"/>
        </w:rPr>
        <w:fldChar w:fldCharType="end"/>
      </w:r>
    </w:p>
    <w:p w14:paraId="0C8D5758" w14:textId="2A76423E" w:rsidR="003A5CCC" w:rsidRDefault="003D1248" w:rsidP="003D1248">
      <w:pPr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"Tabela" </w:instrText>
      </w:r>
      <w:r>
        <w:rPr>
          <w:lang w:val="pt-PT"/>
        </w:rPr>
        <w:fldChar w:fldCharType="separate"/>
      </w:r>
      <w:r w:rsidR="00572FD8">
        <w:rPr>
          <w:b/>
          <w:bCs/>
          <w:noProof/>
          <w:lang w:val="pt-PT"/>
        </w:rPr>
        <w:t>Não foi encontrada nenhuma entrada do índice de ilustrações.</w:t>
      </w:r>
      <w:r>
        <w:rPr>
          <w:lang w:val="pt-PT"/>
        </w:rPr>
        <w:fldChar w:fldCharType="end"/>
      </w:r>
    </w:p>
    <w:p w14:paraId="11837B8D" w14:textId="77777777" w:rsidR="003A5CCC" w:rsidRDefault="003A5CCC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255C72FB" w14:textId="77777777" w:rsidR="002F46F2" w:rsidRPr="000D7293" w:rsidRDefault="002F46F2" w:rsidP="003D1248">
      <w:pPr>
        <w:pStyle w:val="Seccao"/>
      </w:pPr>
      <w:r w:rsidRPr="000D7293">
        <w:lastRenderedPageBreak/>
        <w:t>Lista de Figuras</w:t>
      </w:r>
    </w:p>
    <w:p w14:paraId="60965D33" w14:textId="340DCB41" w:rsidR="0014762E" w:rsidRDefault="003D1248">
      <w:pPr>
        <w:pStyle w:val="ndicedeilustraes"/>
        <w:tabs>
          <w:tab w:val="right" w:leader="dot" w:pos="8607"/>
        </w:tabs>
        <w:rPr>
          <w:rFonts w:asciiTheme="minorHAnsi" w:eastAsiaTheme="minorEastAsia" w:hAnsiTheme="minorHAnsi" w:cstheme="minorBidi"/>
          <w:noProof/>
          <w:kern w:val="0"/>
          <w:lang w:val="pt-PT" w:eastAsia="pt-PT" w:bidi="ar-SA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\c "Figura" </w:instrText>
      </w:r>
      <w:r>
        <w:rPr>
          <w:lang w:val="pt-PT"/>
        </w:rPr>
        <w:fldChar w:fldCharType="separate"/>
      </w:r>
      <w:r w:rsidR="0014762E" w:rsidRPr="004F17A8">
        <w:rPr>
          <w:noProof/>
          <w:lang w:val="pt-PT"/>
        </w:rPr>
        <w:t>Figura 1: Diagrama de Classes</w:t>
      </w:r>
      <w:r w:rsidR="0014762E" w:rsidRPr="004F17A8">
        <w:rPr>
          <w:noProof/>
          <w:lang w:val="pt-PT"/>
        </w:rPr>
        <w:tab/>
      </w:r>
      <w:r w:rsidR="0014762E">
        <w:rPr>
          <w:noProof/>
        </w:rPr>
        <w:fldChar w:fldCharType="begin"/>
      </w:r>
      <w:r w:rsidR="0014762E" w:rsidRPr="004F17A8">
        <w:rPr>
          <w:noProof/>
          <w:lang w:val="pt-PT"/>
        </w:rPr>
        <w:instrText xml:space="preserve"> PAGEREF _Toc38840856 \h </w:instrText>
      </w:r>
      <w:r w:rsidR="0014762E">
        <w:rPr>
          <w:noProof/>
        </w:rPr>
      </w:r>
      <w:r w:rsidR="0014762E">
        <w:rPr>
          <w:noProof/>
        </w:rPr>
        <w:fldChar w:fldCharType="separate"/>
      </w:r>
      <w:r w:rsidR="0014762E" w:rsidRPr="004F17A8">
        <w:rPr>
          <w:noProof/>
          <w:lang w:val="pt-PT"/>
        </w:rPr>
        <w:t>5</w:t>
      </w:r>
      <w:r w:rsidR="0014762E">
        <w:rPr>
          <w:noProof/>
        </w:rPr>
        <w:fldChar w:fldCharType="end"/>
      </w:r>
    </w:p>
    <w:p w14:paraId="6B1ED4CD" w14:textId="57F802F5" w:rsidR="002F46F2" w:rsidRPr="000D7293" w:rsidRDefault="003D1248" w:rsidP="00B537E7">
      <w:pPr>
        <w:rPr>
          <w:lang w:val="pt-PT"/>
        </w:rPr>
      </w:pPr>
      <w:r>
        <w:rPr>
          <w:lang w:val="pt-PT"/>
        </w:rPr>
        <w:fldChar w:fldCharType="end"/>
      </w:r>
    </w:p>
    <w:p w14:paraId="3860B1BD" w14:textId="77777777" w:rsidR="003D1248" w:rsidRPr="000D7293" w:rsidRDefault="003D1248" w:rsidP="00B537E7">
      <w:pPr>
        <w:rPr>
          <w:lang w:val="pt-PT"/>
        </w:rPr>
      </w:pPr>
    </w:p>
    <w:p w14:paraId="30BC0F6E" w14:textId="77777777" w:rsidR="002F46F2" w:rsidRPr="000D7293" w:rsidRDefault="002F46F2">
      <w:pPr>
        <w:rPr>
          <w:lang w:val="pt-PT"/>
        </w:rPr>
      </w:pPr>
    </w:p>
    <w:p w14:paraId="39A8C01C" w14:textId="42D8DABC" w:rsidR="002F46F2" w:rsidRDefault="002F46F2">
      <w:pPr>
        <w:rPr>
          <w:lang w:val="pt-PT"/>
        </w:rPr>
      </w:pPr>
    </w:p>
    <w:p w14:paraId="144C2508" w14:textId="568C6D67" w:rsidR="00932779" w:rsidRDefault="00932779">
      <w:pPr>
        <w:rPr>
          <w:lang w:val="pt-PT"/>
        </w:rPr>
      </w:pPr>
    </w:p>
    <w:p w14:paraId="644DDEA9" w14:textId="334C45D3" w:rsidR="00932779" w:rsidRDefault="00932779">
      <w:pPr>
        <w:rPr>
          <w:lang w:val="pt-PT"/>
        </w:rPr>
      </w:pPr>
    </w:p>
    <w:p w14:paraId="101F6E85" w14:textId="31C0FFA5" w:rsidR="00932779" w:rsidRDefault="00932779">
      <w:pPr>
        <w:rPr>
          <w:lang w:val="pt-PT"/>
        </w:rPr>
      </w:pPr>
    </w:p>
    <w:p w14:paraId="541C2EFD" w14:textId="1476D1C4" w:rsidR="00932779" w:rsidRDefault="00932779">
      <w:pPr>
        <w:rPr>
          <w:lang w:val="pt-PT"/>
        </w:rPr>
      </w:pPr>
    </w:p>
    <w:p w14:paraId="2D5A1A94" w14:textId="172E5E9A" w:rsidR="00932779" w:rsidRDefault="00932779">
      <w:pPr>
        <w:rPr>
          <w:lang w:val="pt-PT"/>
        </w:rPr>
      </w:pPr>
    </w:p>
    <w:p w14:paraId="68EFE75A" w14:textId="55420180" w:rsidR="00932779" w:rsidRDefault="00932779">
      <w:pPr>
        <w:rPr>
          <w:lang w:val="pt-PT"/>
        </w:rPr>
      </w:pPr>
    </w:p>
    <w:p w14:paraId="60406AF5" w14:textId="41167E45" w:rsidR="00932779" w:rsidRDefault="00932779">
      <w:pPr>
        <w:rPr>
          <w:lang w:val="pt-PT"/>
        </w:rPr>
      </w:pPr>
    </w:p>
    <w:p w14:paraId="16F704B2" w14:textId="525734AA" w:rsidR="00932779" w:rsidRDefault="00932779">
      <w:pPr>
        <w:rPr>
          <w:lang w:val="pt-PT"/>
        </w:rPr>
      </w:pPr>
    </w:p>
    <w:p w14:paraId="768C4D2C" w14:textId="2F7FE9A0" w:rsidR="00932779" w:rsidRDefault="00932779">
      <w:pPr>
        <w:rPr>
          <w:lang w:val="pt-PT"/>
        </w:rPr>
      </w:pPr>
    </w:p>
    <w:p w14:paraId="59326DE0" w14:textId="5492909D" w:rsidR="00932779" w:rsidRDefault="00932779">
      <w:pPr>
        <w:rPr>
          <w:lang w:val="pt-PT"/>
        </w:rPr>
      </w:pPr>
    </w:p>
    <w:p w14:paraId="15C2CB40" w14:textId="559F3998" w:rsidR="00932779" w:rsidRDefault="00932779">
      <w:pPr>
        <w:rPr>
          <w:lang w:val="pt-PT"/>
        </w:rPr>
      </w:pPr>
    </w:p>
    <w:p w14:paraId="58715023" w14:textId="2FBB1DDC" w:rsidR="00932779" w:rsidRDefault="00932779">
      <w:pPr>
        <w:rPr>
          <w:lang w:val="pt-PT"/>
        </w:rPr>
      </w:pPr>
    </w:p>
    <w:p w14:paraId="38755451" w14:textId="118F443E" w:rsidR="00932779" w:rsidRDefault="00932779">
      <w:pPr>
        <w:rPr>
          <w:lang w:val="pt-PT"/>
        </w:rPr>
      </w:pPr>
    </w:p>
    <w:p w14:paraId="4039AB68" w14:textId="3CA8B737" w:rsidR="00932779" w:rsidRDefault="00932779">
      <w:pPr>
        <w:rPr>
          <w:lang w:val="pt-PT"/>
        </w:rPr>
      </w:pPr>
    </w:p>
    <w:p w14:paraId="2F8983AF" w14:textId="0E3F070A" w:rsidR="00932779" w:rsidRDefault="00932779">
      <w:pPr>
        <w:rPr>
          <w:lang w:val="pt-PT"/>
        </w:rPr>
      </w:pPr>
    </w:p>
    <w:p w14:paraId="22FDCBD3" w14:textId="00886DF1" w:rsidR="00932779" w:rsidRDefault="00932779">
      <w:pPr>
        <w:rPr>
          <w:lang w:val="pt-PT"/>
        </w:rPr>
      </w:pPr>
    </w:p>
    <w:p w14:paraId="0CEE66CF" w14:textId="15F9A3F4" w:rsidR="00932779" w:rsidRDefault="00932779">
      <w:pPr>
        <w:rPr>
          <w:lang w:val="pt-PT"/>
        </w:rPr>
      </w:pPr>
    </w:p>
    <w:p w14:paraId="25138755" w14:textId="204CD2B3" w:rsidR="00932779" w:rsidRDefault="00932779">
      <w:pPr>
        <w:rPr>
          <w:lang w:val="pt-PT"/>
        </w:rPr>
      </w:pPr>
    </w:p>
    <w:p w14:paraId="3E3BE0EA" w14:textId="6D023596" w:rsidR="00932779" w:rsidRDefault="00932779">
      <w:pPr>
        <w:rPr>
          <w:lang w:val="pt-PT"/>
        </w:rPr>
      </w:pPr>
    </w:p>
    <w:p w14:paraId="08CEA0F3" w14:textId="1D51389D" w:rsidR="00932779" w:rsidRDefault="00932779">
      <w:pPr>
        <w:rPr>
          <w:lang w:val="pt-PT"/>
        </w:rPr>
      </w:pPr>
    </w:p>
    <w:p w14:paraId="4FF5A864" w14:textId="782D2AB7" w:rsidR="00932779" w:rsidRDefault="00932779">
      <w:pPr>
        <w:rPr>
          <w:lang w:val="pt-PT"/>
        </w:rPr>
      </w:pPr>
    </w:p>
    <w:p w14:paraId="77CCB2A7" w14:textId="539BA6B1" w:rsidR="00932779" w:rsidRDefault="00932779">
      <w:pPr>
        <w:rPr>
          <w:lang w:val="pt-PT"/>
        </w:rPr>
      </w:pPr>
    </w:p>
    <w:p w14:paraId="1556AF1E" w14:textId="76899986" w:rsidR="00932779" w:rsidRDefault="00932779">
      <w:pPr>
        <w:rPr>
          <w:lang w:val="pt-PT"/>
        </w:rPr>
      </w:pPr>
    </w:p>
    <w:p w14:paraId="17D3AC5B" w14:textId="65B7E5E6" w:rsidR="00932779" w:rsidRDefault="00932779">
      <w:pPr>
        <w:rPr>
          <w:lang w:val="pt-PT"/>
        </w:rPr>
      </w:pPr>
    </w:p>
    <w:p w14:paraId="452D538A" w14:textId="19D535A7" w:rsidR="00932779" w:rsidRPr="000D7293" w:rsidRDefault="00932779">
      <w:pPr>
        <w:rPr>
          <w:lang w:val="pt-PT"/>
        </w:rPr>
        <w:sectPr w:rsidR="00932779" w:rsidRPr="000D7293" w:rsidSect="003D1248">
          <w:footerReference w:type="even" r:id="rId11"/>
          <w:footerReference w:type="default" r:id="rId12"/>
          <w:footerReference w:type="first" r:id="rId13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774A6B83" w:rsidR="00D16BFC" w:rsidRPr="00C46D78" w:rsidRDefault="003A585A" w:rsidP="00353592">
      <w:pPr>
        <w:pStyle w:val="Cabealho1"/>
        <w:numPr>
          <w:ilvl w:val="0"/>
          <w:numId w:val="0"/>
        </w:numPr>
        <w:ind w:left="431"/>
      </w:pPr>
      <w:bookmarkStart w:id="1" w:name="_Toc194486535"/>
      <w:bookmarkStart w:id="2" w:name="_Toc42033800"/>
      <w:r>
        <w:lastRenderedPageBreak/>
        <w:t>Introdução</w:t>
      </w:r>
      <w:bookmarkEnd w:id="1"/>
      <w:bookmarkEnd w:id="2"/>
    </w:p>
    <w:p w14:paraId="61548115" w14:textId="6BAACE6F" w:rsidR="000D7293" w:rsidRDefault="00A8245F" w:rsidP="00353592">
      <w:pPr>
        <w:ind w:firstLine="431"/>
        <w:rPr>
          <w:lang w:val="pt-PT"/>
        </w:rPr>
      </w:pPr>
      <w:r>
        <w:rPr>
          <w:lang w:val="pt-PT"/>
        </w:rPr>
        <w:t xml:space="preserve">Este trabalho prático, elaborado no âmbito da disciplina </w:t>
      </w:r>
      <w:r w:rsidRPr="00A8245F">
        <w:rPr>
          <w:lang w:val="pt-PT"/>
        </w:rPr>
        <w:t>de Linguagens de Programação (LP2)</w:t>
      </w:r>
      <w:r>
        <w:rPr>
          <w:lang w:val="pt-PT"/>
        </w:rPr>
        <w:t xml:space="preserve">, tem como objetivo desenvolver uma possível solução para um problema real, nomeadamente </w:t>
      </w:r>
      <w:r w:rsidR="00572FD8">
        <w:rPr>
          <w:lang w:val="pt-PT"/>
        </w:rPr>
        <w:t>um sistema de</w:t>
      </w:r>
      <w:r>
        <w:rPr>
          <w:lang w:val="pt-PT"/>
        </w:rPr>
        <w:t xml:space="preserve"> gestão de um serviço de urgências de um hospital.</w:t>
      </w:r>
    </w:p>
    <w:p w14:paraId="0ED51E27" w14:textId="2582D6F3" w:rsidR="00572FD8" w:rsidRPr="00A8245F" w:rsidRDefault="00572FD8" w:rsidP="00353592">
      <w:pPr>
        <w:ind w:firstLine="431"/>
        <w:rPr>
          <w:lang w:val="pt-PT"/>
        </w:rPr>
      </w:pPr>
      <w:r>
        <w:rPr>
          <w:lang w:val="pt-PT"/>
        </w:rPr>
        <w:t>O objetivo do trabalho é criar um sistema capaz de gerir a entrada, manutenção e saída de utentes, controlar a situação dos profissionais de saúde e organizar li</w:t>
      </w:r>
      <w:r w:rsidR="00932779">
        <w:rPr>
          <w:lang w:val="pt-PT"/>
        </w:rPr>
        <w:t>stas de espera e de prioridades</w:t>
      </w:r>
    </w:p>
    <w:p w14:paraId="74978582" w14:textId="21CACFD4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C93B647" w14:textId="77777777" w:rsidR="003D1248" w:rsidRDefault="003D1248">
      <w:pPr>
        <w:rPr>
          <w:lang w:val="pt-PT"/>
        </w:rPr>
      </w:pPr>
    </w:p>
    <w:p w14:paraId="73E9CB27" w14:textId="77777777" w:rsidR="003D1248" w:rsidRPr="000D7293" w:rsidRDefault="003D1248">
      <w:pPr>
        <w:rPr>
          <w:lang w:val="pt-PT"/>
        </w:rPr>
      </w:pPr>
    </w:p>
    <w:p w14:paraId="32AF727F" w14:textId="77777777" w:rsidR="003D1248" w:rsidRPr="00A8245F" w:rsidRDefault="003D1248" w:rsidP="0081438E">
      <w:pPr>
        <w:pStyle w:val="Corpodetexto"/>
        <w:rPr>
          <w:lang w:val="pt-PT"/>
        </w:rPr>
      </w:pPr>
    </w:p>
    <w:p w14:paraId="0FC84D67" w14:textId="27E5D189" w:rsidR="003D1248" w:rsidRPr="00A8245F" w:rsidRDefault="003D1248" w:rsidP="0081438E">
      <w:pPr>
        <w:pStyle w:val="Corpodetexto"/>
        <w:rPr>
          <w:lang w:val="pt-PT"/>
        </w:rPr>
      </w:pPr>
    </w:p>
    <w:p w14:paraId="36A44432" w14:textId="3930BBC6" w:rsidR="00A8245F" w:rsidRPr="00A8245F" w:rsidRDefault="00A8245F" w:rsidP="0081438E">
      <w:pPr>
        <w:pStyle w:val="Corpodetexto"/>
        <w:rPr>
          <w:lang w:val="pt-PT"/>
        </w:rPr>
      </w:pPr>
    </w:p>
    <w:p w14:paraId="1DA06FFA" w14:textId="6FB109CF" w:rsidR="00A8245F" w:rsidRPr="00A8245F" w:rsidRDefault="00A8245F" w:rsidP="0081438E">
      <w:pPr>
        <w:pStyle w:val="Corpodetexto"/>
        <w:rPr>
          <w:lang w:val="pt-PT"/>
        </w:rPr>
      </w:pPr>
    </w:p>
    <w:p w14:paraId="75D23126" w14:textId="77777777" w:rsidR="00A8245F" w:rsidRPr="00A8245F" w:rsidRDefault="00A8245F" w:rsidP="0081438E">
      <w:pPr>
        <w:pStyle w:val="Corpodetexto"/>
        <w:rPr>
          <w:lang w:val="pt-PT"/>
        </w:rPr>
      </w:pPr>
    </w:p>
    <w:p w14:paraId="124E250A" w14:textId="77777777" w:rsidR="003D1248" w:rsidRPr="00A8245F" w:rsidRDefault="003D1248" w:rsidP="0081438E">
      <w:pPr>
        <w:pStyle w:val="Corpodetexto"/>
        <w:rPr>
          <w:lang w:val="pt-PT"/>
        </w:rPr>
      </w:pPr>
    </w:p>
    <w:p w14:paraId="3E7676B0" w14:textId="77777777" w:rsidR="003D1248" w:rsidRPr="00A8245F" w:rsidRDefault="003D1248" w:rsidP="00A03F3D">
      <w:pPr>
        <w:pStyle w:val="Corpodetexto"/>
        <w:rPr>
          <w:lang w:val="pt-PT"/>
        </w:rPr>
      </w:pPr>
    </w:p>
    <w:p w14:paraId="69806D63" w14:textId="6C5AC7C7" w:rsidR="00A8245F" w:rsidRDefault="00A8245F" w:rsidP="00A8245F">
      <w:pPr>
        <w:rPr>
          <w:lang w:val="pt-PT"/>
        </w:rPr>
      </w:pPr>
    </w:p>
    <w:p w14:paraId="71AF1A1F" w14:textId="2CA36E7B" w:rsidR="00A8245F" w:rsidRDefault="00A8245F" w:rsidP="00A8245F">
      <w:pPr>
        <w:rPr>
          <w:lang w:val="pt-PT"/>
        </w:rPr>
      </w:pPr>
    </w:p>
    <w:p w14:paraId="14D22E44" w14:textId="32DAF8D0" w:rsidR="00A8245F" w:rsidRDefault="00A8245F" w:rsidP="00A8245F">
      <w:pPr>
        <w:rPr>
          <w:lang w:val="pt-PT"/>
        </w:rPr>
      </w:pPr>
    </w:p>
    <w:p w14:paraId="1588195C" w14:textId="49C7137A" w:rsidR="00A8245F" w:rsidRDefault="00A8245F" w:rsidP="00A8245F">
      <w:pPr>
        <w:rPr>
          <w:lang w:val="pt-PT"/>
        </w:rPr>
      </w:pPr>
    </w:p>
    <w:p w14:paraId="75431C0A" w14:textId="0449C759" w:rsidR="00A8245F" w:rsidRDefault="00A8245F" w:rsidP="00A8245F">
      <w:pPr>
        <w:rPr>
          <w:lang w:val="pt-PT"/>
        </w:rPr>
      </w:pPr>
    </w:p>
    <w:p w14:paraId="1D7160CC" w14:textId="195471D2" w:rsidR="00A8245F" w:rsidRDefault="00A8245F" w:rsidP="00A8245F">
      <w:pPr>
        <w:rPr>
          <w:lang w:val="pt-PT"/>
        </w:rPr>
      </w:pPr>
    </w:p>
    <w:p w14:paraId="579F31B8" w14:textId="3A3BB80C" w:rsidR="00A8245F" w:rsidRDefault="00A8245F" w:rsidP="00A8245F">
      <w:pPr>
        <w:rPr>
          <w:lang w:val="pt-PT"/>
        </w:rPr>
      </w:pPr>
    </w:p>
    <w:p w14:paraId="08BC3E30" w14:textId="1A7F5A0E" w:rsidR="0014762E" w:rsidRPr="00C46D78" w:rsidRDefault="00353592" w:rsidP="004F17A8">
      <w:pPr>
        <w:pStyle w:val="Cabealho1"/>
        <w:numPr>
          <w:ilvl w:val="0"/>
          <w:numId w:val="0"/>
        </w:numPr>
        <w:ind w:left="431"/>
      </w:pPr>
      <w:bookmarkStart w:id="3" w:name="_Toc42033801"/>
      <w:r>
        <w:lastRenderedPageBreak/>
        <w:t>Análise do programa</w:t>
      </w:r>
      <w:bookmarkEnd w:id="3"/>
    </w:p>
    <w:p w14:paraId="27B77ABD" w14:textId="56EE198B" w:rsidR="00ED3820" w:rsidRDefault="00ED3820" w:rsidP="00A33A73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Em primeiro lugar, precisamos de adi</w:t>
      </w:r>
      <w:r w:rsidR="00A33A73">
        <w:rPr>
          <w:lang w:val="pt-PT"/>
        </w:rPr>
        <w:t>cionar os utentes</w:t>
      </w:r>
      <w:r>
        <w:rPr>
          <w:lang w:val="pt-PT"/>
        </w:rPr>
        <w:t xml:space="preserve"> ao sistema para poder efetuar a gestão destes. É uma classe que contém todos os campos necessários para iden</w:t>
      </w:r>
      <w:r w:rsidR="00353592">
        <w:rPr>
          <w:lang w:val="pt-PT"/>
        </w:rPr>
        <w:t>tificar e organizar cada utente, nomeadamente, idade, sexo, nome, ID, etc.., e também a sua região, informação que é útil quando q</w:t>
      </w:r>
      <w:r w:rsidR="00A33A73">
        <w:rPr>
          <w:lang w:val="pt-PT"/>
        </w:rPr>
        <w:t>ueremos, por exemplo, analisar a frequência de doentes por região, por exemplo.</w:t>
      </w:r>
    </w:p>
    <w:p w14:paraId="076C8098" w14:textId="7019D76F" w:rsidR="00353592" w:rsidRDefault="00ED3820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De seguida, com os utentes já inseridos, podemos fazer a triagem ou consultar quais os utentes que</w:t>
      </w:r>
      <w:r w:rsidR="00353592">
        <w:rPr>
          <w:lang w:val="pt-PT"/>
        </w:rPr>
        <w:t xml:space="preserve"> já se encontram nas</w:t>
      </w:r>
      <w:r>
        <w:rPr>
          <w:lang w:val="pt-PT"/>
        </w:rPr>
        <w:t xml:space="preserve"> urgência</w:t>
      </w:r>
      <w:r w:rsidR="00353592">
        <w:rPr>
          <w:lang w:val="pt-PT"/>
        </w:rPr>
        <w:t>s. Quando um utente ainda não foi analisado, ou quando já foi tratado e se encontra recuperado, não estará presente na listagem das urgências.</w:t>
      </w:r>
    </w:p>
    <w:p w14:paraId="36569405" w14:textId="576D6C65" w:rsidR="00353592" w:rsidRDefault="00932779" w:rsidP="00932779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Podemos listar os utentes presentes na base de dados, assim como os médicos e/ou enfermeiros.</w:t>
      </w:r>
    </w:p>
    <w:p w14:paraId="5E09F8AA" w14:textId="0ED093D3" w:rsidR="00353592" w:rsidRDefault="00353592" w:rsidP="00A33A73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Podemos depois adicionar médicos e/ou enfermeiros, que serão responsáveis pelo tratamento dos utentes do nosso sistema, bem como delegar esses mesmos médicos ou enfermei</w:t>
      </w:r>
      <w:r w:rsidR="00A33A73">
        <w:rPr>
          <w:lang w:val="pt-PT"/>
        </w:rPr>
        <w:t>ros para o serviço de urgência.</w:t>
      </w:r>
    </w:p>
    <w:p w14:paraId="72C3AB90" w14:textId="334B1D35" w:rsidR="00932779" w:rsidRDefault="00932779" w:rsidP="00A33A73">
      <w:pPr>
        <w:suppressAutoHyphens w:val="0"/>
        <w:spacing w:before="0" w:line="240" w:lineRule="auto"/>
        <w:ind w:firstLine="431"/>
        <w:jc w:val="left"/>
        <w:rPr>
          <w:lang w:val="pt-PT"/>
        </w:rPr>
      </w:pPr>
      <w:r>
        <w:rPr>
          <w:lang w:val="pt-PT"/>
        </w:rPr>
        <w:t>A gestão e controlo de dados será feita através de ficheiros binários, que serão utilizados para armazenar e posteriormente importar informações relativas aos utentes e aos funcionários médicos.</w:t>
      </w:r>
    </w:p>
    <w:p w14:paraId="21B0783B" w14:textId="4CFE4FF2" w:rsidR="00353592" w:rsidRDefault="00353592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</w:p>
    <w:p w14:paraId="534DCC2E" w14:textId="77777777" w:rsidR="00353592" w:rsidRDefault="00353592" w:rsidP="00353592">
      <w:pPr>
        <w:suppressAutoHyphens w:val="0"/>
        <w:spacing w:before="0" w:line="240" w:lineRule="auto"/>
        <w:ind w:firstLine="431"/>
        <w:jc w:val="left"/>
        <w:rPr>
          <w:lang w:val="pt-PT"/>
        </w:rPr>
      </w:pPr>
    </w:p>
    <w:p w14:paraId="0A60EC00" w14:textId="709BC1AD" w:rsidR="0014762E" w:rsidRP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 w:rsidRPr="0014762E">
        <w:rPr>
          <w:lang w:val="pt-PT"/>
        </w:rPr>
        <w:br w:type="page"/>
      </w:r>
      <w:r w:rsidRPr="0014762E">
        <w:rPr>
          <w:lang w:val="pt-PT"/>
        </w:rPr>
        <w:lastRenderedPageBreak/>
        <w:br w:type="page"/>
      </w:r>
    </w:p>
    <w:p w14:paraId="59DF1F99" w14:textId="55042F11" w:rsidR="00A8245F" w:rsidRDefault="00A8245F" w:rsidP="00353592">
      <w:pPr>
        <w:pStyle w:val="Cabealho1"/>
        <w:numPr>
          <w:ilvl w:val="0"/>
          <w:numId w:val="0"/>
        </w:numPr>
        <w:ind w:left="431"/>
      </w:pPr>
      <w:bookmarkStart w:id="4" w:name="_Toc42033802"/>
      <w:r>
        <w:lastRenderedPageBreak/>
        <w:t>Classes</w:t>
      </w:r>
      <w:bookmarkEnd w:id="4"/>
    </w:p>
    <w:p w14:paraId="1C8E7605" w14:textId="5415838A" w:rsidR="0014762E" w:rsidRDefault="0014762E" w:rsidP="00A33A73">
      <w:pPr>
        <w:pStyle w:val="Corpodetexto"/>
        <w:ind w:firstLine="431"/>
        <w:rPr>
          <w:lang w:val="pt-PT"/>
        </w:rPr>
      </w:pPr>
      <w:r>
        <w:rPr>
          <w:lang w:val="pt-PT"/>
        </w:rPr>
        <w:t xml:space="preserve">O programa consiste em </w:t>
      </w:r>
      <w:r w:rsidR="00A33A73">
        <w:rPr>
          <w:lang w:val="pt-PT"/>
        </w:rPr>
        <w:t>9</w:t>
      </w:r>
      <w:r>
        <w:rPr>
          <w:lang w:val="pt-PT"/>
        </w:rPr>
        <w:t xml:space="preserve"> classes.</w:t>
      </w:r>
    </w:p>
    <w:p w14:paraId="7049CA81" w14:textId="6368E4AB" w:rsidR="0014762E" w:rsidRDefault="0014762E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As classes Médico e Enfermeiro herdam de Funcionário Médico e tratam dos profissionais de saúde do hospital.</w:t>
      </w:r>
    </w:p>
    <w:p w14:paraId="17C48ABC" w14:textId="1B976359" w:rsidR="0014762E" w:rsidRDefault="0014762E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As classes Urgência e Hospital são referentes ao próprio hospital e ao seu serviço de urgências.</w:t>
      </w:r>
    </w:p>
    <w:p w14:paraId="19CB17F7" w14:textId="3B7454E3" w:rsidR="00A33A73" w:rsidRDefault="00A33A73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As classes Auxiliar, Data e Menu são classes auxiliares que tratam de várias funções complementares.</w:t>
      </w:r>
    </w:p>
    <w:p w14:paraId="2D85328D" w14:textId="57B5A410" w:rsidR="0014762E" w:rsidRDefault="0014762E" w:rsidP="00353592">
      <w:pPr>
        <w:pStyle w:val="Corpodetexto"/>
        <w:ind w:firstLine="431"/>
        <w:rPr>
          <w:lang w:val="pt-PT"/>
        </w:rPr>
      </w:pPr>
      <w:r>
        <w:rPr>
          <w:lang w:val="pt-PT"/>
        </w:rPr>
        <w:t>Por último, a classe utente é utilizada para gerir os doentes do hospital.</w:t>
      </w:r>
    </w:p>
    <w:p w14:paraId="6E63E1BC" w14:textId="77777777" w:rsidR="0014762E" w:rsidRPr="0014762E" w:rsidRDefault="0014762E" w:rsidP="0014762E">
      <w:pPr>
        <w:pStyle w:val="Corpodetexto"/>
        <w:rPr>
          <w:lang w:val="pt-PT"/>
        </w:rPr>
      </w:pPr>
    </w:p>
    <w:p w14:paraId="554E041E" w14:textId="38AABE29" w:rsidR="00835CF6" w:rsidRPr="000D7293" w:rsidRDefault="00932779" w:rsidP="00A8245F">
      <w:pPr>
        <w:rPr>
          <w:lang w:val="pt-PT"/>
        </w:rPr>
      </w:pPr>
      <w:r>
        <w:rPr>
          <w:noProof/>
          <w:lang w:val="pt-PT" w:eastAsia="pt-PT" w:bidi="ar-SA"/>
        </w:rPr>
        <w:drawing>
          <wp:inline distT="0" distB="0" distL="0" distR="0" wp14:anchorId="094E0CC1" wp14:editId="77A7D4A9">
            <wp:extent cx="5471795" cy="3305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164F" w14:textId="3299B1D1" w:rsidR="00835CF6" w:rsidRPr="00A03F3D" w:rsidRDefault="00A03F3D" w:rsidP="00A8245F">
      <w:pPr>
        <w:pStyle w:val="Legenda"/>
      </w:pPr>
      <w:bookmarkStart w:id="5" w:name="_Toc38840856"/>
      <w:r w:rsidRPr="00A03F3D">
        <w:t xml:space="preserve">Figura </w:t>
      </w:r>
      <w:r w:rsidR="00E604C6">
        <w:fldChar w:fldCharType="begin"/>
      </w:r>
      <w:r w:rsidR="00E604C6">
        <w:instrText xml:space="preserve"> SEQ Figura \* ARABIC </w:instrText>
      </w:r>
      <w:r w:rsidR="00E604C6">
        <w:fldChar w:fldCharType="separate"/>
      </w:r>
      <w:r w:rsidRPr="00A03F3D">
        <w:rPr>
          <w:noProof/>
        </w:rPr>
        <w:t>1</w:t>
      </w:r>
      <w:r w:rsidR="00E604C6">
        <w:rPr>
          <w:noProof/>
        </w:rPr>
        <w:fldChar w:fldCharType="end"/>
      </w:r>
      <w:r w:rsidRPr="00A03F3D">
        <w:t xml:space="preserve">: </w:t>
      </w:r>
      <w:r w:rsidR="00A8245F">
        <w:t>Diagrama de Classes</w:t>
      </w:r>
      <w:bookmarkEnd w:id="5"/>
    </w:p>
    <w:p w14:paraId="39BF0A9C" w14:textId="1F0E8506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B11EE8E" w14:textId="7980752A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lastRenderedPageBreak/>
        <w:br w:type="page"/>
      </w:r>
    </w:p>
    <w:p w14:paraId="501BC32B" w14:textId="77777777" w:rsidR="002F46F2" w:rsidRPr="000D7293" w:rsidRDefault="002F46F2" w:rsidP="0014762E">
      <w:pPr>
        <w:suppressAutoHyphens w:val="0"/>
        <w:spacing w:before="0" w:line="240" w:lineRule="auto"/>
        <w:jc w:val="left"/>
        <w:rPr>
          <w:lang w:val="pt-PT"/>
        </w:rPr>
        <w:sectPr w:rsidR="002F46F2" w:rsidRPr="000D7293" w:rsidSect="003D1248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4A893237" w14:textId="783DEEC9" w:rsidR="00D76E08" w:rsidRDefault="00D76E08" w:rsidP="00D76E08">
      <w:pPr>
        <w:pStyle w:val="Cabealho1"/>
        <w:numPr>
          <w:ilvl w:val="0"/>
          <w:numId w:val="0"/>
        </w:numPr>
        <w:ind w:left="431"/>
      </w:pPr>
      <w:bookmarkStart w:id="6" w:name="_Toc42033803"/>
      <w:r>
        <w:lastRenderedPageBreak/>
        <w:t>Conclusão</w:t>
      </w:r>
      <w:bookmarkEnd w:id="6"/>
    </w:p>
    <w:p w14:paraId="6E3C668D" w14:textId="26A6C904" w:rsidR="00D76E08" w:rsidRDefault="00D76E08" w:rsidP="00D76E08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Este trabalho permitiu-nos aprender não só um pouco mais sobre a linguagem C#, mas também nos permitiu perceber um pouco melhor como funciona um sistema de urgências de um hospital real, e ainda como se conjugam essas duas vertentes numa aplicação prática (sistema informático de gestão das urgências) que está muito presente no mundo em que vivemos, e é também indispensável, especialmente face à situação que estamos a viver agora.</w:t>
      </w:r>
    </w:p>
    <w:p w14:paraId="677A5646" w14:textId="40A47E4F" w:rsidR="00D76E08" w:rsidRDefault="00D76E08" w:rsidP="00D76E08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>Decidimos que o primeiro objetivo seria elaborar um sistema de classes que nos permitisse manter tudo organizado e que nos ajudasse a realizar o projeto sem ter que alterar depois estruturas que seriam usadas em várias situações, e isso ajudou imenso na elaboração do sistema. Mesmo tendo tido especial atenção a criar classes flexíveis para evitar ter que alterar no futuro, tivemos que mudar alguns campos e até substituir uma classe inteira, mas teria sido sem dúvida mais difícil se não tivéssemos planeado com o cuidado que tivemos.</w:t>
      </w:r>
    </w:p>
    <w:p w14:paraId="018E7964" w14:textId="7247DFCE" w:rsidR="00D76E08" w:rsidRDefault="00D76E08" w:rsidP="00D76E08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De início tivemos algumas dificuldades relativamente à </w:t>
      </w:r>
      <w:r w:rsidR="00F91C21">
        <w:rPr>
          <w:rFonts w:asciiTheme="majorHAnsi" w:hAnsiTheme="majorHAnsi" w:cstheme="majorHAnsi"/>
          <w:lang w:val="pt-PT"/>
        </w:rPr>
        <w:t xml:space="preserve">questão da </w:t>
      </w:r>
      <w:r>
        <w:rPr>
          <w:rFonts w:asciiTheme="majorHAnsi" w:hAnsiTheme="majorHAnsi" w:cstheme="majorHAnsi"/>
          <w:lang w:val="pt-PT"/>
        </w:rPr>
        <w:t>herança de classes, mas depois de consultarmos as aulas vídeo e também o material escrito disponível no elearning</w:t>
      </w:r>
      <w:r w:rsidR="00F91C21">
        <w:rPr>
          <w:rFonts w:asciiTheme="majorHAnsi" w:hAnsiTheme="majorHAnsi" w:cstheme="majorHAnsi"/>
          <w:lang w:val="pt-PT"/>
        </w:rPr>
        <w:t xml:space="preserve"> da cadeira</w:t>
      </w:r>
      <w:r>
        <w:rPr>
          <w:rFonts w:asciiTheme="majorHAnsi" w:hAnsiTheme="majorHAnsi" w:cstheme="majorHAnsi"/>
          <w:lang w:val="pt-PT"/>
        </w:rPr>
        <w:t>, conseguimos resolver a situação e colocar tudo a funcionar corretamente</w:t>
      </w:r>
      <w:r w:rsidR="00F91C21">
        <w:rPr>
          <w:rFonts w:asciiTheme="majorHAnsi" w:hAnsiTheme="majorHAnsi" w:cstheme="majorHAnsi"/>
          <w:lang w:val="pt-PT"/>
        </w:rPr>
        <w:t>.</w:t>
      </w:r>
    </w:p>
    <w:p w14:paraId="682079D7" w14:textId="055762DA" w:rsidR="00F91C21" w:rsidRPr="00D76E08" w:rsidRDefault="00F91C21" w:rsidP="00F91C21">
      <w:pPr>
        <w:pStyle w:val="Itens04"/>
        <w:ind w:left="0" w:firstLine="431"/>
        <w:rPr>
          <w:rFonts w:asciiTheme="majorHAnsi" w:hAnsiTheme="majorHAnsi" w:cstheme="majorHAnsi"/>
          <w:lang w:val="pt-PT"/>
        </w:rPr>
      </w:pPr>
      <w:r>
        <w:rPr>
          <w:rFonts w:asciiTheme="majorHAnsi" w:hAnsiTheme="majorHAnsi" w:cstheme="majorHAnsi"/>
          <w:lang w:val="pt-PT"/>
        </w:rPr>
        <w:t xml:space="preserve">Na nossa opinião, este trabalho prático foi essencial para melhorarmos as nossas competências não só na linguagem de programação em si, mas também no funcionamento do sistema, o que é também bastante importante, pois podemos no futuro trabalhar numa área parecida ou até igual a este projeto. </w:t>
      </w:r>
    </w:p>
    <w:p w14:paraId="3C90DA57" w14:textId="3C77743D" w:rsidR="00C46D78" w:rsidRPr="000D7293" w:rsidRDefault="00C46D78" w:rsidP="00C46D78">
      <w:pPr>
        <w:pStyle w:val="Itens04"/>
        <w:ind w:left="0" w:firstLine="0"/>
        <w:rPr>
          <w:lang w:val="pt-PT"/>
        </w:rPr>
      </w:pPr>
    </w:p>
    <w:p w14:paraId="16CD3EA1" w14:textId="77777777" w:rsidR="0081438E" w:rsidRDefault="0081438E">
      <w:pPr>
        <w:rPr>
          <w:lang w:val="pt-PT"/>
        </w:rPr>
      </w:pPr>
    </w:p>
    <w:p w14:paraId="31E97238" w14:textId="0E58EFE4" w:rsidR="0014762E" w:rsidRDefault="0014762E">
      <w:pPr>
        <w:suppressAutoHyphens w:val="0"/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  <w:r>
        <w:rPr>
          <w:lang w:val="pt-PT"/>
        </w:rPr>
        <w:lastRenderedPageBreak/>
        <w:br w:type="page"/>
      </w:r>
    </w:p>
    <w:p w14:paraId="63CF98BF" w14:textId="7D2216D9" w:rsidR="0014762E" w:rsidRDefault="0081438E" w:rsidP="00C46D78">
      <w:pPr>
        <w:pStyle w:val="Cabealho1"/>
        <w:numPr>
          <w:ilvl w:val="0"/>
          <w:numId w:val="0"/>
        </w:numPr>
      </w:pPr>
      <w:bookmarkStart w:id="7" w:name="_Toc42033804"/>
      <w:r>
        <w:lastRenderedPageBreak/>
        <w:t>Bibliografia</w:t>
      </w:r>
      <w:bookmarkEnd w:id="7"/>
    </w:p>
    <w:p w14:paraId="6400039B" w14:textId="5FF7A2D4" w:rsidR="002F46F2" w:rsidRPr="00932779" w:rsidRDefault="004F17A8" w:rsidP="00932779">
      <w:pPr>
        <w:suppressAutoHyphens w:val="0"/>
        <w:spacing w:before="0" w:line="240" w:lineRule="auto"/>
        <w:jc w:val="left"/>
        <w:rPr>
          <w:rFonts w:ascii="Cambria" w:hAnsi="Cambria"/>
          <w:b/>
          <w:bCs/>
          <w:color w:val="365F91"/>
          <w:sz w:val="28"/>
          <w:szCs w:val="28"/>
          <w:lang w:val="pt-PT"/>
        </w:rPr>
      </w:pPr>
      <w:r w:rsidRPr="004F17A8">
        <w:rPr>
          <w:lang w:val="pt-PT"/>
        </w:rPr>
        <w:t>Elearning IPCA – 2019/2020 – Linguagem de P</w:t>
      </w:r>
      <w:r>
        <w:rPr>
          <w:lang w:val="pt-PT"/>
        </w:rPr>
        <w:t>rogramação II</w:t>
      </w:r>
    </w:p>
    <w:p w14:paraId="76674697" w14:textId="77777777" w:rsidR="00C46D78" w:rsidRDefault="00C46D78" w:rsidP="00A8245F">
      <w:pPr>
        <w:pStyle w:val="TableofFigures1"/>
        <w:ind w:left="0" w:firstLine="0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headerReference w:type="even" r:id="rId21"/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4E59E" w14:textId="77777777" w:rsidR="00F35554" w:rsidRDefault="00F35554">
      <w:pPr>
        <w:spacing w:line="240" w:lineRule="auto"/>
      </w:pPr>
      <w:r>
        <w:separator/>
      </w:r>
    </w:p>
  </w:endnote>
  <w:endnote w:type="continuationSeparator" w:id="0">
    <w:p w14:paraId="74AD0CE3" w14:textId="77777777" w:rsidR="00F35554" w:rsidRDefault="00F35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FEA2" w14:textId="77777777" w:rsidR="003D1248" w:rsidRDefault="003D1248">
    <w:pPr>
      <w:pStyle w:val="Rodap"/>
      <w:jc w:val="right"/>
    </w:pPr>
  </w:p>
  <w:p w14:paraId="0BB34799" w14:textId="77777777" w:rsidR="003D1248" w:rsidRDefault="003D1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0E387" w14:textId="787E1595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2779">
      <w:rPr>
        <w:rStyle w:val="Nmerodepgina"/>
        <w:noProof/>
      </w:rPr>
      <w:t>I</w:t>
    </w:r>
    <w:r>
      <w:rPr>
        <w:rStyle w:val="Nmerodepgina"/>
      </w:rPr>
      <w:fldChar w:fldCharType="end"/>
    </w:r>
  </w:p>
  <w:p w14:paraId="2EDCC1C8" w14:textId="77777777" w:rsidR="003D1248" w:rsidRDefault="003D1248" w:rsidP="003A170E">
    <w:pPr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6796" w14:textId="5F439E19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2779">
      <w:rPr>
        <w:rStyle w:val="Nmerodepgina"/>
        <w:noProof/>
      </w:rPr>
      <w:t>II</w:t>
    </w:r>
    <w:r>
      <w:rPr>
        <w:rStyle w:val="Nmerodepgina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4EBEA" w14:textId="7880275D" w:rsidR="003D1248" w:rsidRDefault="003D1248" w:rsidP="003D1248">
    <w:pPr>
      <w:pStyle w:val="Rodap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2779">
      <w:rPr>
        <w:rStyle w:val="Nmerodepgina"/>
        <w:noProof/>
      </w:rPr>
      <w:t>III</w:t>
    </w:r>
    <w:r>
      <w:rPr>
        <w:rStyle w:val="Nmerodepgina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C1595" w14:textId="77777777" w:rsidR="003D1248" w:rsidRDefault="003D124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C0567" w14:textId="51EB4706" w:rsidR="003D1248" w:rsidRPr="00E00A00" w:rsidRDefault="00E00A00" w:rsidP="00A8245F">
    <w:pPr>
      <w:pStyle w:val="Cabealho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Nmerodepgina"/>
        <w:color w:val="17365D"/>
        <w:sz w:val="20"/>
        <w:lang w:val="pt-PT"/>
      </w:rPr>
      <w:fldChar w:fldCharType="begin"/>
    </w:r>
    <w:r w:rsidRPr="00E00A00">
      <w:rPr>
        <w:rStyle w:val="Nmerodepgina"/>
        <w:color w:val="17365D"/>
        <w:sz w:val="20"/>
        <w:lang w:val="pt-PT"/>
      </w:rPr>
      <w:instrText xml:space="preserve">PAGE  </w:instrText>
    </w:r>
    <w:r w:rsidRPr="00E00A00">
      <w:rPr>
        <w:rStyle w:val="Nmerodepgina"/>
        <w:color w:val="17365D"/>
        <w:sz w:val="20"/>
        <w:lang w:val="pt-PT"/>
      </w:rPr>
      <w:fldChar w:fldCharType="separate"/>
    </w:r>
    <w:r w:rsidR="00932779">
      <w:rPr>
        <w:rStyle w:val="Nmerodepgina"/>
        <w:noProof/>
        <w:color w:val="17365D"/>
        <w:sz w:val="20"/>
        <w:lang w:val="pt-PT"/>
      </w:rPr>
      <w:t>8</w:t>
    </w:r>
    <w:r w:rsidRPr="00E00A00">
      <w:rPr>
        <w:rStyle w:val="Nmerodepgina"/>
        <w:color w:val="17365D"/>
        <w:sz w:val="20"/>
        <w:lang w:val="pt-PT"/>
      </w:rPr>
      <w:fldChar w:fldCharType="end"/>
    </w:r>
    <w:r w:rsidRPr="00E00A00">
      <w:rPr>
        <w:rStyle w:val="Nmerodepgina"/>
        <w:color w:val="17365D"/>
        <w:sz w:val="20"/>
        <w:lang w:val="pt-PT"/>
      </w:rPr>
      <w:t xml:space="preserve"> —</w:t>
    </w:r>
    <w:r w:rsidRPr="00E00A00">
      <w:rPr>
        <w:rStyle w:val="Nmerodepgina"/>
        <w:color w:val="17365D"/>
        <w:sz w:val="20"/>
        <w:lang w:val="pt-PT"/>
      </w:rPr>
      <w:tab/>
    </w:r>
    <w:r w:rsidR="00A8245F">
      <w:rPr>
        <w:color w:val="17365D"/>
        <w:sz w:val="20"/>
        <w:lang w:val="pt-PT"/>
      </w:rPr>
      <w:t>LP2: Trabalho Prático 1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A956F" w14:textId="2A57146B" w:rsidR="003D1248" w:rsidRPr="00E00A00" w:rsidRDefault="00A8245F" w:rsidP="00A8245F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E00A00" w:rsidRPr="00E00A00">
      <w:rPr>
        <w:color w:val="17365D"/>
        <w:sz w:val="20"/>
        <w:lang w:val="pt-PT"/>
      </w:rPr>
      <w:tab/>
      <w:t xml:space="preserve">— </w:t>
    </w:r>
    <w:r w:rsidR="00E00A00" w:rsidRPr="00E00A00">
      <w:rPr>
        <w:rStyle w:val="Nmerodepgina"/>
        <w:color w:val="17365D"/>
        <w:sz w:val="20"/>
        <w:lang w:val="pt-PT"/>
      </w:rPr>
      <w:fldChar w:fldCharType="begin"/>
    </w:r>
    <w:r w:rsidR="00E00A00" w:rsidRPr="00E00A00">
      <w:rPr>
        <w:rStyle w:val="Nmerodepgina"/>
        <w:color w:val="17365D"/>
        <w:sz w:val="20"/>
        <w:lang w:val="pt-PT"/>
      </w:rPr>
      <w:instrText xml:space="preserve">PAGE  </w:instrText>
    </w:r>
    <w:r w:rsidR="00E00A00" w:rsidRPr="00E00A00">
      <w:rPr>
        <w:rStyle w:val="Nmerodepgina"/>
        <w:color w:val="17365D"/>
        <w:sz w:val="20"/>
        <w:lang w:val="pt-PT"/>
      </w:rPr>
      <w:fldChar w:fldCharType="separate"/>
    </w:r>
    <w:r w:rsidR="00932779">
      <w:rPr>
        <w:rStyle w:val="Nmerodepgina"/>
        <w:noProof/>
        <w:color w:val="17365D"/>
        <w:sz w:val="20"/>
        <w:lang w:val="pt-PT"/>
      </w:rPr>
      <w:t>9</w:t>
    </w:r>
    <w:r w:rsidR="00E00A00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8373B" w14:textId="4A3651BB" w:rsidR="003D1248" w:rsidRPr="00E00A00" w:rsidRDefault="003A5CCC" w:rsidP="00BB3DFA">
    <w:pPr>
      <w:pStyle w:val="Cabealho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— </w:t>
    </w:r>
    <w:r w:rsidR="003D1248" w:rsidRPr="00E00A00">
      <w:rPr>
        <w:rStyle w:val="Nmerodepgina"/>
        <w:color w:val="17365D"/>
        <w:sz w:val="20"/>
        <w:lang w:val="pt-PT"/>
      </w:rPr>
      <w:fldChar w:fldCharType="begin"/>
    </w:r>
    <w:r w:rsidR="003D1248" w:rsidRPr="00E00A00">
      <w:rPr>
        <w:rStyle w:val="Nmerodepgina"/>
        <w:color w:val="17365D"/>
        <w:sz w:val="20"/>
        <w:lang w:val="pt-PT"/>
      </w:rPr>
      <w:instrText xml:space="preserve">PAGE  </w:instrText>
    </w:r>
    <w:r w:rsidR="003D1248" w:rsidRPr="00E00A00">
      <w:rPr>
        <w:rStyle w:val="Nmerodepgina"/>
        <w:color w:val="17365D"/>
        <w:sz w:val="20"/>
        <w:lang w:val="pt-PT"/>
      </w:rPr>
      <w:fldChar w:fldCharType="separate"/>
    </w:r>
    <w:r w:rsidR="00932779">
      <w:rPr>
        <w:rStyle w:val="Nmerodepgina"/>
        <w:noProof/>
        <w:color w:val="17365D"/>
        <w:sz w:val="20"/>
        <w:lang w:val="pt-PT"/>
      </w:rPr>
      <w:t>7</w:t>
    </w:r>
    <w:r w:rsidR="003D1248" w:rsidRPr="00E00A00">
      <w:rPr>
        <w:rStyle w:val="Nmerodepgina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8A31E" w14:textId="77777777" w:rsidR="00F35554" w:rsidRDefault="00F35554">
      <w:pPr>
        <w:spacing w:line="240" w:lineRule="auto"/>
      </w:pPr>
      <w:r>
        <w:separator/>
      </w:r>
    </w:p>
  </w:footnote>
  <w:footnote w:type="continuationSeparator" w:id="0">
    <w:p w14:paraId="02A5F523" w14:textId="77777777" w:rsidR="00F35554" w:rsidRDefault="00F355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85986" w14:textId="2BDAC166" w:rsidR="003D1248" w:rsidRPr="00E00A00" w:rsidRDefault="003D1248" w:rsidP="00A8245F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A8245F">
      <w:rPr>
        <w:color w:val="17365D"/>
        <w:sz w:val="20"/>
        <w:lang w:val="pt-PT"/>
      </w:rPr>
      <w:t>Paulo Antunes e João Paiva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921C5" w14:textId="5B95E6F2" w:rsidR="00A8245F" w:rsidRPr="00E00A00" w:rsidRDefault="00E00A00" w:rsidP="00A8245F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A8245F">
      <w:rPr>
        <w:color w:val="17365D"/>
        <w:sz w:val="20"/>
        <w:lang w:val="pt-PT"/>
      </w:rPr>
      <w:t>Paulo Antunes e João Paiva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76E88"/>
    <w:multiLevelType w:val="multilevel"/>
    <w:tmpl w:val="8F121BF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mirrorMargins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18"/>
    <w:rsid w:val="0002325C"/>
    <w:rsid w:val="0002726E"/>
    <w:rsid w:val="000B388A"/>
    <w:rsid w:val="000D7293"/>
    <w:rsid w:val="00125020"/>
    <w:rsid w:val="0014762E"/>
    <w:rsid w:val="00226ED8"/>
    <w:rsid w:val="00285501"/>
    <w:rsid w:val="002C55AC"/>
    <w:rsid w:val="002F46F2"/>
    <w:rsid w:val="00353592"/>
    <w:rsid w:val="003A170E"/>
    <w:rsid w:val="003A585A"/>
    <w:rsid w:val="003A5CCC"/>
    <w:rsid w:val="003D1248"/>
    <w:rsid w:val="00435407"/>
    <w:rsid w:val="004F17A8"/>
    <w:rsid w:val="00535585"/>
    <w:rsid w:val="00572FD8"/>
    <w:rsid w:val="005A236D"/>
    <w:rsid w:val="00623550"/>
    <w:rsid w:val="00640934"/>
    <w:rsid w:val="006A0F1E"/>
    <w:rsid w:val="006B2DE1"/>
    <w:rsid w:val="00702CBF"/>
    <w:rsid w:val="007A251A"/>
    <w:rsid w:val="007C7F01"/>
    <w:rsid w:val="0081438E"/>
    <w:rsid w:val="00835CF6"/>
    <w:rsid w:val="00843AEB"/>
    <w:rsid w:val="00895DED"/>
    <w:rsid w:val="008A312A"/>
    <w:rsid w:val="00932779"/>
    <w:rsid w:val="00A03F3D"/>
    <w:rsid w:val="00A33A73"/>
    <w:rsid w:val="00A357DF"/>
    <w:rsid w:val="00A8245F"/>
    <w:rsid w:val="00A83F79"/>
    <w:rsid w:val="00AA4FC6"/>
    <w:rsid w:val="00B537E7"/>
    <w:rsid w:val="00B61E13"/>
    <w:rsid w:val="00BB3DFA"/>
    <w:rsid w:val="00C36822"/>
    <w:rsid w:val="00C46D78"/>
    <w:rsid w:val="00D1566B"/>
    <w:rsid w:val="00D16BFC"/>
    <w:rsid w:val="00D76E08"/>
    <w:rsid w:val="00DF6118"/>
    <w:rsid w:val="00E00A00"/>
    <w:rsid w:val="00E604C6"/>
    <w:rsid w:val="00ED3820"/>
    <w:rsid w:val="00EF135F"/>
    <w:rsid w:val="00F35554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Cabealho1">
    <w:name w:val="heading 1"/>
    <w:basedOn w:val="Normal"/>
    <w:next w:val="Corpodetexto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Cabealho2">
    <w:name w:val="heading 2"/>
    <w:basedOn w:val="Normal"/>
    <w:next w:val="Corpodetexto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abealho3">
    <w:name w:val="heading 3"/>
    <w:basedOn w:val="Normal"/>
    <w:next w:val="Corpodetexto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Cabealho4">
    <w:name w:val="heading 4"/>
    <w:basedOn w:val="Normal"/>
    <w:next w:val="Corpodetexto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Cabealho5">
    <w:name w:val="heading 5"/>
    <w:basedOn w:val="Normal"/>
    <w:next w:val="Corpodetexto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Cabealho6">
    <w:name w:val="heading 6"/>
    <w:basedOn w:val="Normal"/>
    <w:next w:val="Corpodetexto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Cabealho7">
    <w:name w:val="heading 7"/>
    <w:basedOn w:val="Normal"/>
    <w:next w:val="Corpodetexto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Cabealho8">
    <w:name w:val="heading 8"/>
    <w:basedOn w:val="Normal"/>
    <w:next w:val="Corpodetexto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Cabealho9">
    <w:name w:val="heading 9"/>
    <w:basedOn w:val="Normal"/>
    <w:next w:val="Corpodetexto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iperligao">
    <w:name w:val="Hyperlink"/>
    <w:uiPriority w:val="99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nfaseDiscreto">
    <w:name w:val="Subtle Emphasis"/>
    <w:qFormat/>
    <w:rPr>
      <w:i/>
      <w:iCs/>
      <w:color w:val="808080"/>
    </w:rPr>
  </w:style>
  <w:style w:type="character" w:styleId="nfaseIntenso">
    <w:name w:val="Intense Emphasis"/>
    <w:qFormat/>
    <w:rPr>
      <w:b/>
      <w:bCs/>
      <w:i/>
      <w:iCs/>
      <w:color w:val="4F81BD"/>
    </w:rPr>
  </w:style>
  <w:style w:type="character" w:styleId="RefernciaDiscreta">
    <w:name w:val="Subtle Reference"/>
    <w:qFormat/>
    <w:rPr>
      <w:smallCaps/>
      <w:color w:val="C0504D"/>
      <w:u w:val="single"/>
    </w:rPr>
  </w:style>
  <w:style w:type="character" w:styleId="RefernciaIntensa">
    <w:name w:val="Intense Reference"/>
    <w:qFormat/>
    <w:rPr>
      <w:b/>
      <w:bCs/>
      <w:smallCaps/>
      <w:color w:val="C0504D"/>
      <w:spacing w:val="5"/>
      <w:u w:val="single"/>
    </w:rPr>
  </w:style>
  <w:style w:type="character" w:styleId="TtulodoLivro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ndice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ndice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ndice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tulo">
    <w:name w:val="Title"/>
    <w:basedOn w:val="Normal"/>
    <w:next w:val="Subttulo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SemEspaamento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styleId="Citao">
    <w:name w:val="Quote"/>
    <w:basedOn w:val="Normal"/>
    <w:qFormat/>
    <w:rPr>
      <w:i/>
      <w:iCs/>
      <w:color w:val="000000"/>
    </w:rPr>
  </w:style>
  <w:style w:type="paragraph" w:styleId="CitaoIntensa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3A170E"/>
  </w:style>
  <w:style w:type="paragraph" w:styleId="ndicedeilustraes">
    <w:name w:val="table of figures"/>
    <w:basedOn w:val="Normal"/>
    <w:next w:val="Normal"/>
    <w:uiPriority w:val="99"/>
    <w:unhideWhenUsed/>
    <w:rsid w:val="003D1248"/>
    <w:pPr>
      <w:ind w:left="440" w:hanging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32E2B0-A5F5-42E1-8516-6592FA4E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735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&gt;</vt:lpstr>
      <vt:lpstr>&gt;</vt:lpstr>
    </vt:vector>
  </TitlesOfParts>
  <Company/>
  <LinksUpToDate>false</LinksUpToDate>
  <CharactersWithSpaces>4697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João Paiva</cp:lastModifiedBy>
  <cp:revision>33</cp:revision>
  <cp:lastPrinted>1901-01-01T00:36:00Z</cp:lastPrinted>
  <dcterms:created xsi:type="dcterms:W3CDTF">2013-11-06T10:49:00Z</dcterms:created>
  <dcterms:modified xsi:type="dcterms:W3CDTF">2020-06-02T22:43:00Z</dcterms:modified>
</cp:coreProperties>
</file>